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645B6" w14:textId="7F0D1127" w:rsidR="00031E11" w:rsidRPr="00912B26" w:rsidRDefault="004A78F0" w:rsidP="004A78F0">
      <w:pPr>
        <w:pStyle w:val="Ttulo"/>
      </w:pPr>
      <w:bookmarkStart w:id="0" w:name="_Hlk131061553"/>
      <w:r w:rsidRPr="00912B26">
        <w:t>Juan José Mera Barrera</w:t>
      </w:r>
    </w:p>
    <w:p w14:paraId="21ACFD55" w14:textId="77777777" w:rsidR="00031E11" w:rsidRPr="00912B26" w:rsidRDefault="00031E11" w:rsidP="00031E11">
      <w:pPr>
        <w:spacing w:after="120"/>
        <w:ind w:left="-720"/>
        <w:rPr>
          <w:sz w:val="16"/>
          <w:szCs w:val="12"/>
        </w:rPr>
      </w:pPr>
      <w:r w:rsidRPr="00912B26">
        <w:rPr>
          <w:sz w:val="16"/>
          <w:szCs w:val="12"/>
          <w:lang w:bidi="es-ES"/>
        </w:rPr>
        <mc:AlternateContent>
          <mc:Choice Requires="wps">
            <w:drawing>
              <wp:inline distT="0" distB="0" distL="0" distR="0" wp14:anchorId="459C2378" wp14:editId="12099B0C">
                <wp:extent cx="6858000" cy="0"/>
                <wp:effectExtent l="0" t="0" r="0" b="0"/>
                <wp:docPr id="4" name="Conector recto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766D034" id="Conector recto 4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56D52246" w14:textId="77777777" w:rsidR="004A78F0" w:rsidRPr="00912B26" w:rsidRDefault="004A78F0" w:rsidP="00031E11">
      <w:pPr>
        <w:pStyle w:val="Aptitudes"/>
      </w:pPr>
      <w:r w:rsidRPr="00912B26">
        <w:t>Juan1mera2barrera@gmail</w:t>
      </w:r>
      <w:r w:rsidRPr="00912B26">
        <w:rPr>
          <w:lang w:bidi="es-ES"/>
        </w:rPr>
        <w:tab/>
      </w:r>
      <w:r w:rsidRPr="00912B26">
        <w:t xml:space="preserve">+7 980 389 3016/+57 310 889 0694 </w:t>
      </w:r>
    </w:p>
    <w:p w14:paraId="047F71C9" w14:textId="1A0A9A7B" w:rsidR="00031E11" w:rsidRPr="00912B26" w:rsidRDefault="004A78F0" w:rsidP="00031E11">
      <w:pPr>
        <w:pStyle w:val="Aptitudes"/>
      </w:pPr>
      <w:r w:rsidRPr="00912B26">
        <w:t>https://github.com/Juan1mera</w:t>
      </w:r>
    </w:p>
    <w:p w14:paraId="283CDF92" w14:textId="77777777" w:rsidR="00031E11" w:rsidRPr="00912B26" w:rsidRDefault="00031E11" w:rsidP="00031E11">
      <w:pPr>
        <w:ind w:left="-720"/>
        <w:rPr>
          <w:sz w:val="16"/>
          <w:szCs w:val="12"/>
        </w:rPr>
      </w:pPr>
      <w:r w:rsidRPr="00912B26">
        <w:rPr>
          <w:sz w:val="16"/>
          <w:szCs w:val="12"/>
          <w:lang w:bidi="es-ES"/>
        </w:rPr>
        <mc:AlternateContent>
          <mc:Choice Requires="wps">
            <w:drawing>
              <wp:inline distT="0" distB="0" distL="0" distR="0" wp14:anchorId="158DD6C8" wp14:editId="7D756BB4">
                <wp:extent cx="6858000" cy="0"/>
                <wp:effectExtent l="0" t="0" r="0" b="0"/>
                <wp:docPr id="7" name="Conector recto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9BD1E11" id="Conector recto 7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" strokecolor="windowText" strokeweight=".5pt">
                <v:stroke joinstyle="miter"/>
                <w10:anchorlock/>
              </v:line>
            </w:pict>
          </mc:Fallback>
        </mc:AlternateContent>
      </w:r>
    </w:p>
    <w:p w14:paraId="4259BCAE" w14:textId="77777777" w:rsidR="00031E11" w:rsidRPr="00912B26" w:rsidRDefault="00031E11"/>
    <w:p w14:paraId="07A8347C" w14:textId="77777777" w:rsidR="00031E11" w:rsidRPr="00912B26" w:rsidRDefault="00031E11"/>
    <w:p w14:paraId="5AF22148" w14:textId="0B2B6395" w:rsidR="004C1DA9" w:rsidRPr="00912B26" w:rsidRDefault="004A78F0" w:rsidP="004C1DA9">
      <w:pPr>
        <w:pStyle w:val="Subttulo"/>
      </w:pPr>
      <w:r w:rsidRPr="00912B26">
        <w:t>WORK EXPERIENCE</w:t>
      </w:r>
    </w:p>
    <w:p w14:paraId="15F3B5C1" w14:textId="77777777" w:rsidR="004C1DA9" w:rsidRPr="00912B26" w:rsidRDefault="004C1DA9" w:rsidP="00390248"/>
    <w:p w14:paraId="4190647C" w14:textId="17DA94E7" w:rsidR="004C1DA9" w:rsidRPr="00912B26" w:rsidRDefault="004A78F0" w:rsidP="00390248">
      <w:proofErr w:type="spellStart"/>
      <w:r w:rsidRPr="00912B26">
        <w:t>Fecha</w:t>
      </w:r>
      <w:proofErr w:type="spellEnd"/>
      <w:r w:rsidRPr="00912B26">
        <w:t xml:space="preserve"> </w:t>
      </w:r>
      <w:proofErr w:type="spellStart"/>
      <w:r w:rsidRPr="00912B26">
        <w:t>inicio-Fecha</w:t>
      </w:r>
      <w:proofErr w:type="spellEnd"/>
      <w:r w:rsidRPr="00912B26">
        <w:t xml:space="preserve"> Final</w:t>
      </w:r>
      <w:r w:rsidR="004C1DA9" w:rsidRPr="00912B26">
        <w:rPr>
          <w:lang w:bidi="es-ES"/>
        </w:rPr>
        <w:t xml:space="preserve"> </w:t>
      </w:r>
    </w:p>
    <w:p w14:paraId="5B6BCBCD" w14:textId="23AAF5A2" w:rsidR="004C1DA9" w:rsidRPr="00912B26" w:rsidRDefault="004A78F0" w:rsidP="004C1DA9">
      <w:pPr>
        <w:pStyle w:val="Ttulo1"/>
      </w:pPr>
      <w:r w:rsidRPr="00912B26">
        <w:t xml:space="preserve">Cargo del </w:t>
      </w:r>
      <w:proofErr w:type="spellStart"/>
      <w:r w:rsidRPr="00912B26">
        <w:t>trabajo</w:t>
      </w:r>
      <w:proofErr w:type="spellEnd"/>
      <w:r w:rsidRPr="00912B26">
        <w:t>,</w:t>
      </w:r>
      <w:r w:rsidR="004C1DA9" w:rsidRPr="00912B26">
        <w:rPr>
          <w:lang w:bidi="es-ES"/>
        </w:rPr>
        <w:t xml:space="preserve"> </w:t>
      </w:r>
      <w:r w:rsidRPr="00912B26">
        <w:rPr>
          <w:rStyle w:val="Cursiva"/>
        </w:rPr>
        <w:t xml:space="preserve">Nombre de la </w:t>
      </w:r>
      <w:proofErr w:type="spellStart"/>
      <w:r w:rsidRPr="00912B26">
        <w:rPr>
          <w:rStyle w:val="Cursiva"/>
        </w:rPr>
        <w:t>Empresa</w:t>
      </w:r>
      <w:proofErr w:type="spellEnd"/>
      <w:r w:rsidR="004C1DA9" w:rsidRPr="00912B26">
        <w:rPr>
          <w:rStyle w:val="Cursiva"/>
          <w:lang w:bidi="es-ES"/>
        </w:rPr>
        <w:t xml:space="preserve"> </w:t>
      </w:r>
    </w:p>
    <w:p w14:paraId="517660BF" w14:textId="77777777" w:rsidR="004C1DA9" w:rsidRPr="00912B26" w:rsidRDefault="00000000" w:rsidP="004C1DA9">
      <w:sdt>
        <w:sdtPr>
          <w:id w:val="391013558"/>
          <w:placeholder>
            <w:docPart w:val="A210547B8E4647D185CF48D689E3A36A"/>
          </w:placeholder>
          <w:temporary/>
          <w:showingPlcHdr/>
          <w15:appearance w15:val="hidden"/>
        </w:sdtPr>
        <w:sdtContent>
          <w:r w:rsidR="004C1DA9" w:rsidRPr="00912B26">
            <w:rPr>
              <w:lang w:bidi="es-ES"/>
            </w:rPr>
            <w:t>Resuma sus responsabilidades principales y los logros. Cuando corresponda, use el lenguaje y las palabras específicas que encontrará en la descripción del trabajo. Sea conciso y céntrese en entre 3 y 5 áreas clave.</w:t>
          </w:r>
        </w:sdtContent>
      </w:sdt>
    </w:p>
    <w:p w14:paraId="5DEC8AF8" w14:textId="77777777" w:rsidR="004C1DA9" w:rsidRPr="00912B26" w:rsidRDefault="004C1DA9" w:rsidP="004C1DA9"/>
    <w:p w14:paraId="569C3059" w14:textId="019CC8D4" w:rsidR="004C1DA9" w:rsidRPr="00912B26" w:rsidRDefault="004C1DA9" w:rsidP="004C1DA9">
      <w:r w:rsidRPr="00912B26">
        <w:rPr>
          <w:rFonts w:ascii="Georgia" w:eastAsia="Georgia" w:hAnsi="Georgia" w:cs="Georgia"/>
          <w:sz w:val="28"/>
          <w:szCs w:val="24"/>
          <w:lang w:bidi="es-ES"/>
        </w:rPr>
        <mc:AlternateContent>
          <mc:Choice Requires="wps">
            <w:drawing>
              <wp:inline distT="0" distB="0" distL="0" distR="0" wp14:anchorId="1CB1C94F" wp14:editId="6B84AB58">
                <wp:extent cx="914400" cy="0"/>
                <wp:effectExtent l="0" t="0" r="0" b="0"/>
                <wp:docPr id="1" name="Conector rect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83FB4F6" id="Conector recto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  <w:r w:rsidR="00F46AA8" w:rsidRPr="00912B26">
        <w:rPr>
          <w:rFonts w:ascii="Georgia" w:eastAsia="Georgia" w:hAnsi="Georgia" w:cs="Georgia"/>
          <w:sz w:val="28"/>
          <w:szCs w:val="24"/>
          <w:lang w:bidi="es-ES"/>
        </w:rPr>
        <mc:AlternateContent>
          <mc:Choice Requires="wps">
            <w:drawing>
              <wp:inline distT="0" distB="0" distL="0" distR="0" wp14:anchorId="3FED77E9" wp14:editId="141E0841">
                <wp:extent cx="914400" cy="0"/>
                <wp:effectExtent l="0" t="0" r="0" b="0"/>
                <wp:docPr id="1900624927" name="Conector recto 190062492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D12C217" id="Conector recto 1900624927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  <w:r w:rsidR="00F46AA8" w:rsidRPr="00912B26">
        <w:rPr>
          <w:rFonts w:ascii="Georgia" w:eastAsia="Georgia" w:hAnsi="Georgia" w:cs="Georgia"/>
          <w:sz w:val="28"/>
          <w:szCs w:val="24"/>
          <w:lang w:bidi="es-ES"/>
        </w:rPr>
        <mc:AlternateContent>
          <mc:Choice Requires="wps">
            <w:drawing>
              <wp:inline distT="0" distB="0" distL="0" distR="0" wp14:anchorId="44B914EF" wp14:editId="0B64FAA8">
                <wp:extent cx="914400" cy="0"/>
                <wp:effectExtent l="0" t="0" r="0" b="0"/>
                <wp:docPr id="1977462393" name="Conector recto 197746239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F3187CB" id="Conector recto 1977462393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  <w:r w:rsidR="00F46AA8" w:rsidRPr="00912B26">
        <w:rPr>
          <w:rFonts w:ascii="Georgia" w:eastAsia="Georgia" w:hAnsi="Georgia" w:cs="Georgia"/>
          <w:sz w:val="28"/>
          <w:szCs w:val="24"/>
          <w:lang w:bidi="es-ES"/>
        </w:rPr>
        <mc:AlternateContent>
          <mc:Choice Requires="wps">
            <w:drawing>
              <wp:inline distT="0" distB="0" distL="0" distR="0" wp14:anchorId="79BA68E1" wp14:editId="7F5679A5">
                <wp:extent cx="914400" cy="0"/>
                <wp:effectExtent l="0" t="0" r="0" b="0"/>
                <wp:docPr id="105935958" name="Conector recto 1059359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FE1F614" id="Conector recto 10593595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  <w:r w:rsidR="00F46AA8" w:rsidRPr="00912B26">
        <w:rPr>
          <w:rFonts w:ascii="Georgia" w:eastAsia="Georgia" w:hAnsi="Georgia" w:cs="Georgia"/>
          <w:sz w:val="28"/>
          <w:szCs w:val="24"/>
          <w:lang w:bidi="es-ES"/>
        </w:rPr>
        <mc:AlternateContent>
          <mc:Choice Requires="wps">
            <w:drawing>
              <wp:inline distT="0" distB="0" distL="0" distR="0" wp14:anchorId="7DEBA17B" wp14:editId="539EE657">
                <wp:extent cx="914400" cy="0"/>
                <wp:effectExtent l="0" t="0" r="0" b="0"/>
                <wp:docPr id="1981067871" name="Conector recto 198106787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D0A484B" id="Conector recto 198106787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  <w:r w:rsidR="00F46AA8" w:rsidRPr="00912B26">
        <w:rPr>
          <w:rFonts w:ascii="Georgia" w:eastAsia="Georgia" w:hAnsi="Georgia" w:cs="Georgia"/>
          <w:sz w:val="28"/>
          <w:szCs w:val="24"/>
          <w:lang w:bidi="es-ES"/>
        </w:rPr>
        <mc:AlternateContent>
          <mc:Choice Requires="wps">
            <w:drawing>
              <wp:inline distT="0" distB="0" distL="0" distR="0" wp14:anchorId="630CE349" wp14:editId="007863AE">
                <wp:extent cx="914400" cy="0"/>
                <wp:effectExtent l="0" t="0" r="0" b="0"/>
                <wp:docPr id="1126666606" name="Conector recto 112666660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4185785" id="Conector recto 1126666606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40F7A185" w14:textId="77777777" w:rsidR="004C1DA9" w:rsidRPr="00912B26" w:rsidRDefault="004C1DA9" w:rsidP="004C1DA9"/>
    <w:p w14:paraId="76FC4753" w14:textId="275FDA5C" w:rsidR="004C1DA9" w:rsidRPr="00912B26" w:rsidRDefault="00F46AA8" w:rsidP="004C1DA9">
      <w:pPr>
        <w:pStyle w:val="Subttulo"/>
      </w:pPr>
      <w:r w:rsidRPr="00912B26">
        <w:t>EDUCATION</w:t>
      </w:r>
    </w:p>
    <w:p w14:paraId="47493D74" w14:textId="77777777" w:rsidR="004C1DA9" w:rsidRPr="00912B26" w:rsidRDefault="004C1DA9" w:rsidP="001015E3"/>
    <w:p w14:paraId="5FC7602F" w14:textId="553DE355" w:rsidR="004C1DA9" w:rsidRPr="00912B26" w:rsidRDefault="00912B26" w:rsidP="001015E3">
      <w:r>
        <w:t xml:space="preserve">September de 2023- </w:t>
      </w:r>
    </w:p>
    <w:p w14:paraId="7A966128" w14:textId="7C886DE1" w:rsidR="00D520B3" w:rsidRPr="00912B26" w:rsidRDefault="00912B26" w:rsidP="004C1DA9">
      <w:pPr>
        <w:pStyle w:val="Ttulo2"/>
        <w:rPr>
          <w:lang w:bidi="es-ES"/>
        </w:rPr>
      </w:pPr>
      <w:r w:rsidRPr="00912B26">
        <w:t>Belgorod Estate University</w:t>
      </w:r>
    </w:p>
    <w:p w14:paraId="7EC1CB21" w14:textId="237EE653" w:rsidR="004C1DA9" w:rsidRPr="00912B26" w:rsidRDefault="00912B26" w:rsidP="004C1DA9">
      <w:pPr>
        <w:pStyle w:val="Ttulo2"/>
        <w:rPr>
          <w:rStyle w:val="Sinnegrita"/>
        </w:rPr>
      </w:pPr>
      <w:r>
        <w:rPr>
          <w:rStyle w:val="Sinnegrita"/>
        </w:rPr>
        <w:t xml:space="preserve">Engineering </w:t>
      </w:r>
      <w:r w:rsidRPr="00912B26">
        <w:rPr>
          <w:rStyle w:val="Sinnegrita"/>
        </w:rPr>
        <w:t xml:space="preserve">Information systems and </w:t>
      </w:r>
      <w:proofErr w:type="gramStart"/>
      <w:r w:rsidRPr="00912B26">
        <w:rPr>
          <w:rStyle w:val="Sinnegrita"/>
        </w:rPr>
        <w:t>technologies</w:t>
      </w:r>
      <w:r>
        <w:rPr>
          <w:rStyle w:val="Sinnegrita"/>
        </w:rPr>
        <w:t>(</w:t>
      </w:r>
      <w:proofErr w:type="gramEnd"/>
      <w:r w:rsidRPr="00912B26">
        <w:rPr>
          <w:rStyle w:val="Sinnegrita"/>
        </w:rPr>
        <w:t>Second semester</w:t>
      </w:r>
      <w:r>
        <w:rPr>
          <w:rStyle w:val="Sinnegrita"/>
        </w:rPr>
        <w:t>)</w:t>
      </w:r>
    </w:p>
    <w:p w14:paraId="476B9117" w14:textId="77777777" w:rsidR="00F46AA8" w:rsidRPr="00912B26" w:rsidRDefault="00F46AA8" w:rsidP="00F46AA8">
      <w:r w:rsidRPr="00912B26">
        <w:rPr>
          <w:rFonts w:ascii="Georgia" w:eastAsia="Georgia" w:hAnsi="Georgia" w:cs="Georgia"/>
          <w:sz w:val="28"/>
          <w:szCs w:val="24"/>
          <w:lang w:bidi="es-ES"/>
        </w:rPr>
        <mc:AlternateContent>
          <mc:Choice Requires="wps">
            <w:drawing>
              <wp:inline distT="0" distB="0" distL="0" distR="0" wp14:anchorId="5CD685C9" wp14:editId="2CD75134">
                <wp:extent cx="914400" cy="0"/>
                <wp:effectExtent l="0" t="0" r="0" b="0"/>
                <wp:docPr id="1432769216" name="Conector recto 14327692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BE219E" id="Conector recto 1432769216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  <w:r w:rsidRPr="00912B26">
        <w:rPr>
          <w:rFonts w:ascii="Georgia" w:eastAsia="Georgia" w:hAnsi="Georgia" w:cs="Georgia"/>
          <w:sz w:val="28"/>
          <w:szCs w:val="24"/>
          <w:lang w:bidi="es-ES"/>
        </w:rPr>
        <mc:AlternateContent>
          <mc:Choice Requires="wps">
            <w:drawing>
              <wp:inline distT="0" distB="0" distL="0" distR="0" wp14:anchorId="5B5301EB" wp14:editId="1A7D7FE5">
                <wp:extent cx="914400" cy="0"/>
                <wp:effectExtent l="0" t="0" r="0" b="0"/>
                <wp:docPr id="1182389708" name="Conector recto 118238970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873AB48" id="Conector recto 118238970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  <w:r w:rsidRPr="00912B26">
        <w:rPr>
          <w:rFonts w:ascii="Georgia" w:eastAsia="Georgia" w:hAnsi="Georgia" w:cs="Georgia"/>
          <w:sz w:val="28"/>
          <w:szCs w:val="24"/>
          <w:lang w:bidi="es-ES"/>
        </w:rPr>
        <mc:AlternateContent>
          <mc:Choice Requires="wps">
            <w:drawing>
              <wp:inline distT="0" distB="0" distL="0" distR="0" wp14:anchorId="5BA040C4" wp14:editId="2DE19178">
                <wp:extent cx="914400" cy="0"/>
                <wp:effectExtent l="0" t="0" r="0" b="0"/>
                <wp:docPr id="2079866332" name="Conector recto 207986633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8FD9E7E" id="Conector recto 2079866332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  <w:r w:rsidRPr="00912B26">
        <w:rPr>
          <w:rFonts w:ascii="Georgia" w:eastAsia="Georgia" w:hAnsi="Georgia" w:cs="Georgia"/>
          <w:sz w:val="28"/>
          <w:szCs w:val="24"/>
          <w:lang w:bidi="es-ES"/>
        </w:rPr>
        <mc:AlternateContent>
          <mc:Choice Requires="wps">
            <w:drawing>
              <wp:inline distT="0" distB="0" distL="0" distR="0" wp14:anchorId="41968282" wp14:editId="46198DDE">
                <wp:extent cx="914400" cy="0"/>
                <wp:effectExtent l="0" t="0" r="0" b="0"/>
                <wp:docPr id="1895361916" name="Conector recto 18953619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2545748" id="Conector recto 1895361916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  <w:r w:rsidRPr="00912B26">
        <w:rPr>
          <w:rFonts w:ascii="Georgia" w:eastAsia="Georgia" w:hAnsi="Georgia" w:cs="Georgia"/>
          <w:sz w:val="28"/>
          <w:szCs w:val="24"/>
          <w:lang w:bidi="es-ES"/>
        </w:rPr>
        <mc:AlternateContent>
          <mc:Choice Requires="wps">
            <w:drawing>
              <wp:inline distT="0" distB="0" distL="0" distR="0" wp14:anchorId="5D6452EA" wp14:editId="6CCDCFF8">
                <wp:extent cx="914400" cy="0"/>
                <wp:effectExtent l="0" t="0" r="0" b="0"/>
                <wp:docPr id="1727915593" name="Conector recto 172791559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55FFCBF" id="Conector recto 1727915593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  <w:r w:rsidRPr="00912B26">
        <w:rPr>
          <w:rFonts w:ascii="Georgia" w:eastAsia="Georgia" w:hAnsi="Georgia" w:cs="Georgia"/>
          <w:sz w:val="28"/>
          <w:szCs w:val="24"/>
          <w:lang w:bidi="es-ES"/>
        </w:rPr>
        <mc:AlternateContent>
          <mc:Choice Requires="wps">
            <w:drawing>
              <wp:inline distT="0" distB="0" distL="0" distR="0" wp14:anchorId="2EB04BB0" wp14:editId="3C547CAC">
                <wp:extent cx="914400" cy="0"/>
                <wp:effectExtent l="0" t="0" r="0" b="0"/>
                <wp:docPr id="1109935214" name="Conector recto 11099352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D6DA922" id="Conector recto 1109935214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04AA026A" w14:textId="77777777" w:rsidR="00F46AA8" w:rsidRPr="00912B26" w:rsidRDefault="00F46AA8" w:rsidP="00F46AA8"/>
    <w:p w14:paraId="092B54EF" w14:textId="4D7B6C86" w:rsidR="00F46AA8" w:rsidRPr="00912B26" w:rsidRDefault="00F46AA8" w:rsidP="00F46AA8">
      <w:pPr>
        <w:pStyle w:val="Subttulo"/>
      </w:pPr>
      <w:r w:rsidRPr="00912B26">
        <w:t>Certificates</w:t>
      </w:r>
    </w:p>
    <w:p w14:paraId="5E65FFAF" w14:textId="77777777" w:rsidR="00F46AA8" w:rsidRPr="00912B26" w:rsidRDefault="00F46AA8" w:rsidP="00F46AA8"/>
    <w:p w14:paraId="56FC4C9E" w14:textId="3E2EB43B" w:rsidR="00D520B3" w:rsidRPr="00912B26" w:rsidRDefault="00D520B3" w:rsidP="00F46AA8">
      <w:r w:rsidRPr="00912B26">
        <w:t xml:space="preserve">Date start-Date </w:t>
      </w:r>
      <w:proofErr w:type="gramStart"/>
      <w:r w:rsidRPr="00912B26">
        <w:t>end</w:t>
      </w:r>
      <w:proofErr w:type="gramEnd"/>
      <w:r w:rsidRPr="00912B26">
        <w:t xml:space="preserve"> </w:t>
      </w:r>
    </w:p>
    <w:p w14:paraId="1F50B8AA" w14:textId="62220741" w:rsidR="00D520B3" w:rsidRPr="00912B26" w:rsidRDefault="00D520B3" w:rsidP="00F46AA8">
      <w:r w:rsidRPr="00912B26">
        <w:rPr>
          <w:b/>
          <w:bCs/>
        </w:rPr>
        <w:t xml:space="preserve">Name </w:t>
      </w:r>
      <w:proofErr w:type="gramStart"/>
      <w:r w:rsidRPr="00912B26">
        <w:rPr>
          <w:b/>
          <w:bCs/>
        </w:rPr>
        <w:t>course</w:t>
      </w:r>
      <w:proofErr w:type="gramEnd"/>
    </w:p>
    <w:p w14:paraId="13947A2A" w14:textId="0E0970AF" w:rsidR="00D520B3" w:rsidRPr="00912B26" w:rsidRDefault="00D520B3" w:rsidP="00F46AA8">
      <w:r w:rsidRPr="00912B26">
        <w:t>Tema Course</w:t>
      </w:r>
    </w:p>
    <w:p w14:paraId="70E358E7" w14:textId="7B01EAAA" w:rsidR="00F46AA8" w:rsidRPr="00912B26" w:rsidRDefault="00F46AA8" w:rsidP="00D520B3">
      <w:r w:rsidRPr="00912B26">
        <w:t>Endorsed the full course contemplating all the topics related to Data Structures in Software Development</w:t>
      </w:r>
    </w:p>
    <w:p w14:paraId="6B9AABF1" w14:textId="77777777" w:rsidR="004C1DA9" w:rsidRPr="00912B26" w:rsidRDefault="004C1DA9" w:rsidP="004C1DA9"/>
    <w:p w14:paraId="27C33F9A" w14:textId="434DFE5B" w:rsidR="004C1DA9" w:rsidRPr="00912B26" w:rsidRDefault="004C1DA9" w:rsidP="004C1DA9">
      <w:r w:rsidRPr="00912B26">
        <w:rPr>
          <w:rFonts w:ascii="Georgia" w:eastAsia="Georgia" w:hAnsi="Georgia" w:cs="Georgia"/>
          <w:sz w:val="28"/>
          <w:szCs w:val="24"/>
          <w:lang w:bidi="es-ES"/>
        </w:rPr>
        <mc:AlternateContent>
          <mc:Choice Requires="wps">
            <w:drawing>
              <wp:inline distT="0" distB="0" distL="0" distR="0" wp14:anchorId="5BAE5264" wp14:editId="499BB73F">
                <wp:extent cx="914400" cy="0"/>
                <wp:effectExtent l="0" t="0" r="0" b="0"/>
                <wp:docPr id="2" name="Conector recto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7492710" id="Conector recto 2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  <w:r w:rsidR="00F46AA8" w:rsidRPr="00912B26">
        <w:rPr>
          <w:rFonts w:ascii="Georgia" w:eastAsia="Georgia" w:hAnsi="Georgia" w:cs="Georgia"/>
          <w:sz w:val="28"/>
          <w:szCs w:val="24"/>
          <w:lang w:bidi="es-ES"/>
        </w:rPr>
        <mc:AlternateContent>
          <mc:Choice Requires="wps">
            <w:drawing>
              <wp:inline distT="0" distB="0" distL="0" distR="0" wp14:anchorId="4E5724C7" wp14:editId="002AB3FF">
                <wp:extent cx="914400" cy="0"/>
                <wp:effectExtent l="0" t="0" r="0" b="0"/>
                <wp:docPr id="148232992" name="Conector recto 14823299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3B3073A" id="Conector recto 148232992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  <w:r w:rsidR="00F46AA8" w:rsidRPr="00912B26">
        <w:rPr>
          <w:rFonts w:ascii="Georgia" w:eastAsia="Georgia" w:hAnsi="Georgia" w:cs="Georgia"/>
          <w:sz w:val="28"/>
          <w:szCs w:val="24"/>
          <w:lang w:bidi="es-ES"/>
        </w:rPr>
        <mc:AlternateContent>
          <mc:Choice Requires="wps">
            <w:drawing>
              <wp:inline distT="0" distB="0" distL="0" distR="0" wp14:anchorId="156B5EBF" wp14:editId="531E76B0">
                <wp:extent cx="914400" cy="0"/>
                <wp:effectExtent l="0" t="0" r="0" b="0"/>
                <wp:docPr id="1791135444" name="Conector recto 179113544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36C61A6" id="Conector recto 1791135444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  <w:r w:rsidR="00F46AA8" w:rsidRPr="00912B26">
        <w:rPr>
          <w:rFonts w:ascii="Georgia" w:eastAsia="Georgia" w:hAnsi="Georgia" w:cs="Georgia"/>
          <w:sz w:val="28"/>
          <w:szCs w:val="24"/>
          <w:lang w:bidi="es-ES"/>
        </w:rPr>
        <mc:AlternateContent>
          <mc:Choice Requires="wps">
            <w:drawing>
              <wp:inline distT="0" distB="0" distL="0" distR="0" wp14:anchorId="4F7357F6" wp14:editId="17024C11">
                <wp:extent cx="914400" cy="0"/>
                <wp:effectExtent l="0" t="0" r="0" b="0"/>
                <wp:docPr id="961783076" name="Conector recto 96178307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590B63E" id="Conector recto 961783076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  <w:r w:rsidR="00F46AA8" w:rsidRPr="00912B26">
        <w:rPr>
          <w:rFonts w:ascii="Georgia" w:eastAsia="Georgia" w:hAnsi="Georgia" w:cs="Georgia"/>
          <w:sz w:val="28"/>
          <w:szCs w:val="24"/>
          <w:lang w:bidi="es-ES"/>
        </w:rPr>
        <mc:AlternateContent>
          <mc:Choice Requires="wps">
            <w:drawing>
              <wp:inline distT="0" distB="0" distL="0" distR="0" wp14:anchorId="22E87412" wp14:editId="4AB9AC08">
                <wp:extent cx="914400" cy="0"/>
                <wp:effectExtent l="0" t="0" r="0" b="0"/>
                <wp:docPr id="932509608" name="Conector recto 93250960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BE32BDA" id="Conector recto 93250960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  <w:r w:rsidR="00F46AA8" w:rsidRPr="00912B26">
        <w:rPr>
          <w:rFonts w:ascii="Georgia" w:eastAsia="Georgia" w:hAnsi="Georgia" w:cs="Georgia"/>
          <w:sz w:val="28"/>
          <w:szCs w:val="24"/>
          <w:lang w:bidi="es-ES"/>
        </w:rPr>
        <mc:AlternateContent>
          <mc:Choice Requires="wps">
            <w:drawing>
              <wp:inline distT="0" distB="0" distL="0" distR="0" wp14:anchorId="222A3C47" wp14:editId="495721D8">
                <wp:extent cx="914400" cy="0"/>
                <wp:effectExtent l="0" t="0" r="0" b="0"/>
                <wp:docPr id="935093151" name="Conector recto 93509315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06B607B" id="Conector recto 93509315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086BC4F3" w14:textId="77777777" w:rsidR="004C1DA9" w:rsidRPr="00912B26" w:rsidRDefault="004C1DA9" w:rsidP="004C1DA9"/>
    <w:p w14:paraId="296F5520" w14:textId="40C8C765" w:rsidR="004C1DA9" w:rsidRPr="00912B26" w:rsidRDefault="00F46AA8" w:rsidP="004C1DA9">
      <w:pPr>
        <w:pStyle w:val="Subttulo"/>
      </w:pPr>
      <w:r w:rsidRPr="00912B26">
        <w:t>LANGUAGES AND SKILLS</w:t>
      </w:r>
    </w:p>
    <w:p w14:paraId="2F2184F8" w14:textId="77777777" w:rsidR="004C1DA9" w:rsidRPr="00912B26" w:rsidRDefault="004C1DA9" w:rsidP="004C1DA9">
      <w:pPr>
        <w:tabs>
          <w:tab w:val="left" w:pos="720"/>
          <w:tab w:val="left" w:pos="9990"/>
        </w:tabs>
      </w:pPr>
    </w:p>
    <w:p w14:paraId="33F6D77D" w14:textId="12A65044" w:rsidR="004C1DA9" w:rsidRPr="00912B26" w:rsidRDefault="00912B26" w:rsidP="004C1DA9">
      <w:pPr>
        <w:pStyle w:val="Aptitudes"/>
      </w:pPr>
      <w:r w:rsidRPr="00912B26">
        <w:t>Spanish (Native)</w:t>
      </w:r>
      <w:r w:rsidR="004C1DA9" w:rsidRPr="00912B26">
        <w:rPr>
          <w:lang w:bidi="es-ES"/>
        </w:rPr>
        <w:tab/>
      </w:r>
      <w:r>
        <w:t>Russian (Advanced)</w:t>
      </w:r>
      <w:r>
        <w:rPr>
          <w:lang w:bidi="es-ES"/>
        </w:rPr>
        <w:tab/>
      </w:r>
      <w:r>
        <w:t>English (Intermediate)</w:t>
      </w:r>
    </w:p>
    <w:p w14:paraId="1FB5B57F" w14:textId="38DB431B" w:rsidR="004C1DA9" w:rsidRPr="00912B26" w:rsidRDefault="004C1DA9" w:rsidP="004C1DA9">
      <w:pPr>
        <w:pStyle w:val="Aptitudes"/>
      </w:pPr>
      <w:r w:rsidRPr="00912B26">
        <w:rPr>
          <w:lang w:bidi="es-ES"/>
        </w:rPr>
        <w:tab/>
        <w:t xml:space="preserve"> </w:t>
      </w:r>
    </w:p>
    <w:bookmarkEnd w:id="0"/>
    <w:p w14:paraId="19008FDF" w14:textId="77777777" w:rsidR="00340C75" w:rsidRPr="00F5689F" w:rsidRDefault="00340C75" w:rsidP="005E408E"/>
    <w:sectPr w:rsidR="00340C75" w:rsidRPr="00F5689F" w:rsidSect="00E87165">
      <w:footerReference w:type="default" r:id="rId10"/>
      <w:pgSz w:w="11906" w:h="16838" w:code="9"/>
      <w:pgMar w:top="862" w:right="1191" w:bottom="289" w:left="1191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D9FE48" w14:textId="77777777" w:rsidR="00E87165" w:rsidRPr="00912B26" w:rsidRDefault="00E87165" w:rsidP="002F6CB9">
      <w:pPr>
        <w:spacing w:line="240" w:lineRule="auto"/>
      </w:pPr>
      <w:r w:rsidRPr="00912B26">
        <w:separator/>
      </w:r>
    </w:p>
  </w:endnote>
  <w:endnote w:type="continuationSeparator" w:id="0">
    <w:p w14:paraId="1AD6A642" w14:textId="77777777" w:rsidR="00E87165" w:rsidRPr="00912B26" w:rsidRDefault="00E87165" w:rsidP="002F6CB9">
      <w:pPr>
        <w:spacing w:line="240" w:lineRule="auto"/>
      </w:pPr>
      <w:r w:rsidRPr="00912B2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067A9" w14:textId="77777777" w:rsidR="00185237" w:rsidRPr="00912B26" w:rsidRDefault="00185237" w:rsidP="00D649DF">
    <w:pPr>
      <w:tabs>
        <w:tab w:val="left" w:pos="2880"/>
      </w:tabs>
      <w:jc w:val="right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10E8A7" w14:textId="77777777" w:rsidR="00E87165" w:rsidRPr="00912B26" w:rsidRDefault="00E87165" w:rsidP="002F6CB9">
      <w:pPr>
        <w:spacing w:line="240" w:lineRule="auto"/>
      </w:pPr>
      <w:r w:rsidRPr="00912B26">
        <w:separator/>
      </w:r>
    </w:p>
  </w:footnote>
  <w:footnote w:type="continuationSeparator" w:id="0">
    <w:p w14:paraId="42D70CC4" w14:textId="77777777" w:rsidR="00E87165" w:rsidRPr="00912B26" w:rsidRDefault="00E87165" w:rsidP="002F6CB9">
      <w:pPr>
        <w:spacing w:line="240" w:lineRule="auto"/>
      </w:pPr>
      <w:r w:rsidRPr="00912B2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AE0A559C"/>
    <w:lvl w:ilvl="0" w:tplc="140C81F6">
      <w:start w:val="1"/>
      <w:numFmt w:val="bullet"/>
      <w:pStyle w:val="Aptitudesenvieta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559032B0"/>
    <w:multiLevelType w:val="hybridMultilevel"/>
    <w:tmpl w:val="75A8356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192F04"/>
    <w:multiLevelType w:val="hybridMultilevel"/>
    <w:tmpl w:val="CB2AC6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538352210">
    <w:abstractNumId w:val="3"/>
  </w:num>
  <w:num w:numId="2" w16cid:durableId="1960527765">
    <w:abstractNumId w:val="7"/>
  </w:num>
  <w:num w:numId="3" w16cid:durableId="305205635">
    <w:abstractNumId w:val="6"/>
  </w:num>
  <w:num w:numId="4" w16cid:durableId="1418210607">
    <w:abstractNumId w:val="1"/>
  </w:num>
  <w:num w:numId="5" w16cid:durableId="1228227747">
    <w:abstractNumId w:val="2"/>
  </w:num>
  <w:num w:numId="6" w16cid:durableId="836001362">
    <w:abstractNumId w:val="8"/>
  </w:num>
  <w:num w:numId="7" w16cid:durableId="729377526">
    <w:abstractNumId w:val="0"/>
  </w:num>
  <w:num w:numId="8" w16cid:durableId="643433837">
    <w:abstractNumId w:val="4"/>
  </w:num>
  <w:num w:numId="9" w16cid:durableId="1232361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F0"/>
    <w:rsid w:val="000041FC"/>
    <w:rsid w:val="00031E11"/>
    <w:rsid w:val="00047507"/>
    <w:rsid w:val="000746AE"/>
    <w:rsid w:val="000A3B87"/>
    <w:rsid w:val="000D2A61"/>
    <w:rsid w:val="000E2956"/>
    <w:rsid w:val="000E2D6F"/>
    <w:rsid w:val="001015E3"/>
    <w:rsid w:val="00101F80"/>
    <w:rsid w:val="00157B6C"/>
    <w:rsid w:val="00184BDA"/>
    <w:rsid w:val="00185237"/>
    <w:rsid w:val="00212436"/>
    <w:rsid w:val="0023785C"/>
    <w:rsid w:val="00244CFC"/>
    <w:rsid w:val="00254C21"/>
    <w:rsid w:val="00256C9B"/>
    <w:rsid w:val="00271A92"/>
    <w:rsid w:val="00292A11"/>
    <w:rsid w:val="002C21CC"/>
    <w:rsid w:val="002C378E"/>
    <w:rsid w:val="002F6CB9"/>
    <w:rsid w:val="00303FDC"/>
    <w:rsid w:val="00340C75"/>
    <w:rsid w:val="0036765D"/>
    <w:rsid w:val="00377519"/>
    <w:rsid w:val="00390248"/>
    <w:rsid w:val="003A70F8"/>
    <w:rsid w:val="003E6D64"/>
    <w:rsid w:val="00407F3F"/>
    <w:rsid w:val="00410F37"/>
    <w:rsid w:val="00445E3A"/>
    <w:rsid w:val="0046736A"/>
    <w:rsid w:val="00496677"/>
    <w:rsid w:val="00497CE6"/>
    <w:rsid w:val="004A389E"/>
    <w:rsid w:val="004A78F0"/>
    <w:rsid w:val="004B0D77"/>
    <w:rsid w:val="004C1DA9"/>
    <w:rsid w:val="004D7316"/>
    <w:rsid w:val="0050310A"/>
    <w:rsid w:val="005342F1"/>
    <w:rsid w:val="005666B9"/>
    <w:rsid w:val="0059022C"/>
    <w:rsid w:val="005A001B"/>
    <w:rsid w:val="005A05E2"/>
    <w:rsid w:val="005A4739"/>
    <w:rsid w:val="005D3B3A"/>
    <w:rsid w:val="005D49CA"/>
    <w:rsid w:val="005E2A9D"/>
    <w:rsid w:val="005E408E"/>
    <w:rsid w:val="00625729"/>
    <w:rsid w:val="0064392B"/>
    <w:rsid w:val="006450C1"/>
    <w:rsid w:val="00647D8C"/>
    <w:rsid w:val="00653945"/>
    <w:rsid w:val="00673037"/>
    <w:rsid w:val="006B3BC2"/>
    <w:rsid w:val="006F4142"/>
    <w:rsid w:val="0070452B"/>
    <w:rsid w:val="00705D7F"/>
    <w:rsid w:val="00740EE4"/>
    <w:rsid w:val="007466F4"/>
    <w:rsid w:val="007843C5"/>
    <w:rsid w:val="00785436"/>
    <w:rsid w:val="007A242C"/>
    <w:rsid w:val="007B6AC9"/>
    <w:rsid w:val="007C0CF2"/>
    <w:rsid w:val="007C74B7"/>
    <w:rsid w:val="007D294F"/>
    <w:rsid w:val="007E2782"/>
    <w:rsid w:val="007F4D8C"/>
    <w:rsid w:val="007F6801"/>
    <w:rsid w:val="00817608"/>
    <w:rsid w:val="00817E2C"/>
    <w:rsid w:val="00822F71"/>
    <w:rsid w:val="00851431"/>
    <w:rsid w:val="008539E9"/>
    <w:rsid w:val="0086291E"/>
    <w:rsid w:val="008F5EFB"/>
    <w:rsid w:val="008F64E8"/>
    <w:rsid w:val="009111F2"/>
    <w:rsid w:val="00912B26"/>
    <w:rsid w:val="00990AFF"/>
    <w:rsid w:val="00997316"/>
    <w:rsid w:val="009A2009"/>
    <w:rsid w:val="009A6B1E"/>
    <w:rsid w:val="009C09FE"/>
    <w:rsid w:val="009C1962"/>
    <w:rsid w:val="00A635D5"/>
    <w:rsid w:val="00A67C6F"/>
    <w:rsid w:val="00A81573"/>
    <w:rsid w:val="00A82D03"/>
    <w:rsid w:val="00A831EA"/>
    <w:rsid w:val="00AD74A8"/>
    <w:rsid w:val="00AE17C6"/>
    <w:rsid w:val="00B16138"/>
    <w:rsid w:val="00B508D6"/>
    <w:rsid w:val="00B62A64"/>
    <w:rsid w:val="00B63E35"/>
    <w:rsid w:val="00B80EE9"/>
    <w:rsid w:val="00BC0E27"/>
    <w:rsid w:val="00BC3C1B"/>
    <w:rsid w:val="00BE32AE"/>
    <w:rsid w:val="00C118C7"/>
    <w:rsid w:val="00C52791"/>
    <w:rsid w:val="00C764ED"/>
    <w:rsid w:val="00C8183F"/>
    <w:rsid w:val="00C83E97"/>
    <w:rsid w:val="00CD5690"/>
    <w:rsid w:val="00CE26DB"/>
    <w:rsid w:val="00CF4208"/>
    <w:rsid w:val="00D103FF"/>
    <w:rsid w:val="00D520B3"/>
    <w:rsid w:val="00D5552B"/>
    <w:rsid w:val="00D62F82"/>
    <w:rsid w:val="00D649DF"/>
    <w:rsid w:val="00D81E79"/>
    <w:rsid w:val="00D87E03"/>
    <w:rsid w:val="00D92D79"/>
    <w:rsid w:val="00DB29DA"/>
    <w:rsid w:val="00E40C3C"/>
    <w:rsid w:val="00E4557E"/>
    <w:rsid w:val="00E6525B"/>
    <w:rsid w:val="00E8269A"/>
    <w:rsid w:val="00E87165"/>
    <w:rsid w:val="00E97CB2"/>
    <w:rsid w:val="00EA31B4"/>
    <w:rsid w:val="00EC5870"/>
    <w:rsid w:val="00ED6E70"/>
    <w:rsid w:val="00EE28BB"/>
    <w:rsid w:val="00EF10F2"/>
    <w:rsid w:val="00F31058"/>
    <w:rsid w:val="00F41ACF"/>
    <w:rsid w:val="00F46AA8"/>
    <w:rsid w:val="00F5689F"/>
    <w:rsid w:val="00F62D72"/>
    <w:rsid w:val="00F7064C"/>
    <w:rsid w:val="00F7157D"/>
    <w:rsid w:val="00F72DA5"/>
    <w:rsid w:val="00F95AF2"/>
    <w:rsid w:val="00FA1EEA"/>
    <w:rsid w:val="00FB58C7"/>
    <w:rsid w:val="00FC533E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D70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870"/>
    <w:pPr>
      <w:spacing w:line="312" w:lineRule="auto"/>
    </w:pPr>
    <w:rPr>
      <w:rFonts w:eastAsia="Arial" w:cs="Arial"/>
      <w:sz w:val="20"/>
      <w:szCs w:val="16"/>
      <w:lang w:val="en-CA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C1DA9"/>
    <w:pPr>
      <w:spacing w:after="240" w:line="240" w:lineRule="auto"/>
      <w:outlineLvl w:val="0"/>
    </w:pPr>
    <w:rPr>
      <w:b/>
      <w:bCs/>
      <w:szCs w:val="40"/>
    </w:rPr>
  </w:style>
  <w:style w:type="paragraph" w:styleId="Ttulo2">
    <w:name w:val="heading 2"/>
    <w:basedOn w:val="Normal"/>
    <w:next w:val="Normal"/>
    <w:link w:val="Ttulo2Car"/>
    <w:uiPriority w:val="9"/>
    <w:qFormat/>
    <w:rsid w:val="00390248"/>
    <w:pPr>
      <w:spacing w:line="240" w:lineRule="auto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uiPriority w:val="9"/>
    <w:rsid w:val="00740EE4"/>
    <w:pPr>
      <w:spacing w:line="240" w:lineRule="auto"/>
      <w:outlineLvl w:val="2"/>
    </w:pPr>
    <w:rPr>
      <w:i/>
    </w:rPr>
  </w:style>
  <w:style w:type="paragraph" w:styleId="Ttulo4">
    <w:name w:val="heading 4"/>
    <w:aliases w:val="Heading 4 Job Title"/>
    <w:basedOn w:val="Normal"/>
    <w:next w:val="Normal"/>
    <w:link w:val="Ttulo4C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semiHidden/>
    <w:qFormat/>
    <w:rsid w:val="00EF10F2"/>
  </w:style>
  <w:style w:type="paragraph" w:styleId="Prrafodelista">
    <w:name w:val="List Paragraph"/>
    <w:basedOn w:val="Normal"/>
    <w:uiPriority w:val="1"/>
    <w:semiHidden/>
    <w:qFormat/>
  </w:style>
  <w:style w:type="paragraph" w:customStyle="1" w:styleId="Tabladeprrafo">
    <w:name w:val="Tabla de párrafo"/>
    <w:basedOn w:val="Normal"/>
    <w:uiPriority w:val="1"/>
    <w:semiHidden/>
    <w:qFormat/>
  </w:style>
  <w:style w:type="character" w:customStyle="1" w:styleId="Ttulo1Car">
    <w:name w:val="Título 1 Car"/>
    <w:basedOn w:val="Fuentedeprrafopredeter"/>
    <w:link w:val="Ttulo1"/>
    <w:uiPriority w:val="9"/>
    <w:rsid w:val="004C1DA9"/>
    <w:rPr>
      <w:rFonts w:eastAsia="Arial" w:cs="Arial"/>
      <w:b/>
      <w:bCs/>
      <w:sz w:val="20"/>
      <w:szCs w:val="40"/>
      <w:lang w:bidi="en-US"/>
    </w:rPr>
  </w:style>
  <w:style w:type="character" w:customStyle="1" w:styleId="Ttulo2Car">
    <w:name w:val="Título 2 Car"/>
    <w:basedOn w:val="Fuentedeprrafopredeter"/>
    <w:link w:val="Ttulo2"/>
    <w:uiPriority w:val="9"/>
    <w:rsid w:val="00390248"/>
    <w:rPr>
      <w:rFonts w:eastAsia="Arial" w:cs="Arial"/>
      <w:b/>
      <w:sz w:val="20"/>
      <w:szCs w:val="16"/>
      <w:lang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0EE4"/>
    <w:rPr>
      <w:rFonts w:eastAsia="Arial" w:cs="Arial"/>
      <w:i/>
      <w:sz w:val="20"/>
      <w:szCs w:val="16"/>
      <w:lang w:bidi="en-US"/>
    </w:rPr>
  </w:style>
  <w:style w:type="character" w:customStyle="1" w:styleId="Ttulo4Car">
    <w:name w:val="Título 4 Car"/>
    <w:aliases w:val="Heading 4 Job Title Car"/>
    <w:basedOn w:val="Fuentedeprrafopredeter"/>
    <w:link w:val="Ttulo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Aptitudesenvietas">
    <w:name w:val="Aptitudes en viñetas"/>
    <w:basedOn w:val="Normal"/>
    <w:semiHidden/>
    <w:qFormat/>
    <w:rsid w:val="00F62D72"/>
    <w:pPr>
      <w:numPr>
        <w:numId w:val="5"/>
      </w:numPr>
      <w:pBdr>
        <w:top w:val="single" w:sz="4" w:space="1" w:color="auto"/>
        <w:bottom w:val="single" w:sz="4" w:space="1" w:color="auto"/>
      </w:pBdr>
      <w:tabs>
        <w:tab w:val="left" w:pos="720"/>
        <w:tab w:val="left" w:pos="4230"/>
        <w:tab w:val="left" w:pos="7380"/>
      </w:tabs>
    </w:pPr>
    <w:rPr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031E11"/>
    <w:pPr>
      <w:tabs>
        <w:tab w:val="left" w:pos="720"/>
      </w:tabs>
      <w:spacing w:after="360" w:line="720" w:lineRule="exact"/>
      <w:outlineLvl w:val="0"/>
    </w:pPr>
    <w:rPr>
      <w:rFonts w:asciiTheme="majorHAnsi" w:hAnsiTheme="majorHAnsi"/>
      <w:b/>
      <w:color w:val="000000" w:themeColor="text1"/>
      <w:spacing w:val="80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031E11"/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bidi="en-US"/>
    </w:rPr>
  </w:style>
  <w:style w:type="character" w:customStyle="1" w:styleId="Ubicacindeltrabajoencursiva">
    <w:name w:val="Ubicación del trabajo en cursiva"/>
    <w:basedOn w:val="Fuentedeprrafopredeter"/>
    <w:uiPriority w:val="1"/>
    <w:semiHidden/>
    <w:qFormat/>
    <w:rsid w:val="00EF10F2"/>
    <w:rPr>
      <w:i/>
      <w:iCs/>
    </w:rPr>
  </w:style>
  <w:style w:type="character" w:customStyle="1" w:styleId="Trabajoencursiva">
    <w:name w:val="Trabajo en cursiva"/>
    <w:basedOn w:val="Fuentedeprrafopredeter"/>
    <w:uiPriority w:val="1"/>
    <w:semiHidden/>
    <w:qFormat/>
    <w:rsid w:val="00EF10F2"/>
    <w:rPr>
      <w:i/>
      <w:iCs/>
    </w:rPr>
  </w:style>
  <w:style w:type="paragraph" w:customStyle="1" w:styleId="Cuerpo">
    <w:name w:val="Cuerpo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Vietasdecuerpo">
    <w:name w:val="Viñetas de cuerpo"/>
    <w:basedOn w:val="Cuerpo"/>
    <w:uiPriority w:val="99"/>
    <w:semiHidden/>
    <w:rsid w:val="00EF10F2"/>
    <w:pPr>
      <w:ind w:left="180" w:hanging="180"/>
    </w:pPr>
  </w:style>
  <w:style w:type="paragraph" w:styleId="Subttulo">
    <w:name w:val="Subtitle"/>
    <w:basedOn w:val="Normal"/>
    <w:next w:val="Normal"/>
    <w:link w:val="SubttuloCar"/>
    <w:uiPriority w:val="11"/>
    <w:qFormat/>
    <w:rsid w:val="00F62D72"/>
    <w:pPr>
      <w:spacing w:line="240" w:lineRule="auto"/>
      <w:outlineLvl w:val="1"/>
    </w:pPr>
    <w:rPr>
      <w:rFonts w:asciiTheme="majorHAnsi" w:hAnsiTheme="majorHAnsi"/>
      <w:b/>
      <w:caps/>
      <w:spacing w:val="20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62D72"/>
    <w:rPr>
      <w:rFonts w:asciiTheme="majorHAnsi" w:eastAsia="Arial" w:hAnsiTheme="majorHAnsi" w:cs="Arial"/>
      <w:b/>
      <w:caps/>
      <w:spacing w:val="20"/>
      <w:sz w:val="24"/>
      <w:szCs w:val="16"/>
      <w:lang w:bidi="en-US"/>
    </w:rPr>
  </w:style>
  <w:style w:type="character" w:styleId="Textodelmarcadordeposicin">
    <w:name w:val="Placeholder Text"/>
    <w:basedOn w:val="Fuentedeprrafopredeter"/>
    <w:uiPriority w:val="99"/>
    <w:semiHidden/>
    <w:rsid w:val="00F5689F"/>
    <w:rPr>
      <w:color w:val="808080"/>
    </w:rPr>
  </w:style>
  <w:style w:type="table" w:styleId="Tablaconcuadrcula">
    <w:name w:val="Table Grid"/>
    <w:basedOn w:val="Tabla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1noresuelta">
    <w:name w:val="Mención1 no resuelta"/>
    <w:basedOn w:val="Fuentedeprrafopredeter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Piedepgina">
    <w:name w:val="footer"/>
    <w:basedOn w:val="Normal"/>
    <w:link w:val="PiedepginaC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Saludo">
    <w:name w:val="Salutation"/>
    <w:basedOn w:val="Normal"/>
    <w:next w:val="Normal"/>
    <w:link w:val="SaludoCar"/>
    <w:uiPriority w:val="4"/>
    <w:semiHidden/>
    <w:unhideWhenUsed/>
    <w:qFormat/>
    <w:rsid w:val="00390248"/>
  </w:style>
  <w:style w:type="character" w:customStyle="1" w:styleId="SaludoCar">
    <w:name w:val="Saludo Car"/>
    <w:basedOn w:val="Fuentedeprrafopredeter"/>
    <w:link w:val="Saludo"/>
    <w:uiPriority w:val="4"/>
    <w:semiHidden/>
    <w:rsid w:val="00390248"/>
    <w:rPr>
      <w:rFonts w:eastAsia="Arial" w:cs="Arial"/>
      <w:sz w:val="20"/>
      <w:szCs w:val="16"/>
      <w:lang w:bidi="en-US"/>
    </w:rPr>
  </w:style>
  <w:style w:type="character" w:customStyle="1" w:styleId="Cursiva">
    <w:name w:val="Cursiva"/>
    <w:uiPriority w:val="1"/>
    <w:qFormat/>
    <w:rsid w:val="004C1DA9"/>
    <w:rPr>
      <w:b/>
      <w:i/>
    </w:rPr>
  </w:style>
  <w:style w:type="character" w:customStyle="1" w:styleId="Sinnegrita">
    <w:name w:val="Sin negrita"/>
    <w:uiPriority w:val="1"/>
    <w:qFormat/>
    <w:rsid w:val="004C1DA9"/>
    <w:rPr>
      <w:b/>
    </w:rPr>
  </w:style>
  <w:style w:type="paragraph" w:customStyle="1" w:styleId="Aptitudes">
    <w:name w:val="Aptitudes"/>
    <w:basedOn w:val="Normal"/>
    <w:qFormat/>
    <w:rsid w:val="00031E11"/>
    <w:pPr>
      <w:tabs>
        <w:tab w:val="left" w:pos="720"/>
        <w:tab w:val="left" w:pos="4320"/>
        <w:tab w:val="left" w:pos="7920"/>
      </w:tabs>
      <w:ind w:right="-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ab\AppData\Roaming\Microsoft\Templates\Curr&#237;culum%20v&#237;tae%20de%20gerente%20de%20oficina%20para%20AT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10547B8E4647D185CF48D689E3A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EA952-552C-4340-9C3A-891C7C999F85}"/>
      </w:docPartPr>
      <w:docPartBody>
        <w:p w:rsidR="00000000" w:rsidRDefault="00000000">
          <w:pPr>
            <w:pStyle w:val="A210547B8E4647D185CF48D689E3A36A"/>
          </w:pPr>
          <w:r w:rsidRPr="0070176A">
            <w:rPr>
              <w:lang w:bidi="es-ES"/>
            </w:rPr>
            <w:t xml:space="preserve">Resuma sus responsabilidades principales y los logros. Cuando corresponda, use el lenguaje y las palabras específicas que </w:t>
          </w:r>
          <w:r w:rsidRPr="0070176A">
            <w:rPr>
              <w:lang w:bidi="es-ES"/>
            </w:rPr>
            <w:t>encontrará en la descripción del trabajo. Sea conciso y céntrese en entre 3 y 5</w:t>
          </w:r>
          <w:r>
            <w:rPr>
              <w:lang w:bidi="es-ES"/>
            </w:rPr>
            <w:t xml:space="preserve"> </w:t>
          </w:r>
          <w:r w:rsidRPr="0070176A">
            <w:rPr>
              <w:lang w:bidi="es-ES"/>
            </w:rPr>
            <w:t>áreas clave.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1F"/>
    <w:rsid w:val="0054782F"/>
    <w:rsid w:val="00D1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3635ACB87DE47D58739676AC9C635B1">
    <w:name w:val="F3635ACB87DE47D58739676AC9C635B1"/>
  </w:style>
  <w:style w:type="paragraph" w:customStyle="1" w:styleId="92AFEB8CE03D4025B11FA5B6119C727C">
    <w:name w:val="92AFEB8CE03D4025B11FA5B6119C727C"/>
  </w:style>
  <w:style w:type="paragraph" w:customStyle="1" w:styleId="1134811367084A4486A529AF79BCF86A">
    <w:name w:val="1134811367084A4486A529AF79BCF86A"/>
  </w:style>
  <w:style w:type="paragraph" w:customStyle="1" w:styleId="6A0EA5CDF101443EAAF9B8DE7FF3B8B0">
    <w:name w:val="6A0EA5CDF101443EAAF9B8DE7FF3B8B0"/>
  </w:style>
  <w:style w:type="paragraph" w:customStyle="1" w:styleId="2436A2073D3D47698235ABFC8A74AEB6">
    <w:name w:val="2436A2073D3D47698235ABFC8A74AEB6"/>
  </w:style>
  <w:style w:type="paragraph" w:customStyle="1" w:styleId="6285D870C7884251ABD9539668A647E1">
    <w:name w:val="6285D870C7884251ABD9539668A647E1"/>
  </w:style>
  <w:style w:type="paragraph" w:customStyle="1" w:styleId="508FC2EA0D7B499BBF96964095AFD45F">
    <w:name w:val="508FC2EA0D7B499BBF96964095AFD45F"/>
  </w:style>
  <w:style w:type="paragraph" w:customStyle="1" w:styleId="3F00BF46ADEC4B88B6A5FCF6DD743206">
    <w:name w:val="3F00BF46ADEC4B88B6A5FCF6DD743206"/>
  </w:style>
  <w:style w:type="character" w:customStyle="1" w:styleId="Cursiva">
    <w:name w:val="Cursiva"/>
    <w:uiPriority w:val="1"/>
    <w:qFormat/>
    <w:rPr>
      <w:b/>
      <w:i/>
    </w:rPr>
  </w:style>
  <w:style w:type="paragraph" w:customStyle="1" w:styleId="ED2BACF32A5246919A1A0C6B60BAD25D">
    <w:name w:val="ED2BACF32A5246919A1A0C6B60BAD25D"/>
  </w:style>
  <w:style w:type="paragraph" w:customStyle="1" w:styleId="A210547B8E4647D185CF48D689E3A36A">
    <w:name w:val="A210547B8E4647D185CF48D689E3A36A"/>
  </w:style>
  <w:style w:type="paragraph" w:customStyle="1" w:styleId="08EBDC169A304B39A0CE39D9B2B666C8">
    <w:name w:val="08EBDC169A304B39A0CE39D9B2B666C8"/>
  </w:style>
  <w:style w:type="paragraph" w:customStyle="1" w:styleId="AC4920C4FCEA426EACD0503EFCBEA536">
    <w:name w:val="AC4920C4FCEA426EACD0503EFCBEA536"/>
  </w:style>
  <w:style w:type="paragraph" w:customStyle="1" w:styleId="52068D00ADB545C79BDBB01176EAD2C1">
    <w:name w:val="52068D00ADB545C79BDBB01176EAD2C1"/>
  </w:style>
  <w:style w:type="paragraph" w:customStyle="1" w:styleId="86FD08DAA52D4EB1B15618AEBBC67BA4">
    <w:name w:val="86FD08DAA52D4EB1B15618AEBBC67BA4"/>
  </w:style>
  <w:style w:type="paragraph" w:customStyle="1" w:styleId="D6A37BDB9EAE4F1DA6D36DFFF1B23558">
    <w:name w:val="D6A37BDB9EAE4F1DA6D36DFFF1B23558"/>
  </w:style>
  <w:style w:type="paragraph" w:customStyle="1" w:styleId="776CD42C5DE242589EDDE1092446A438">
    <w:name w:val="776CD42C5DE242589EDDE1092446A438"/>
  </w:style>
  <w:style w:type="paragraph" w:customStyle="1" w:styleId="17927436E10D4CD382028F8714027470">
    <w:name w:val="17927436E10D4CD382028F8714027470"/>
  </w:style>
  <w:style w:type="paragraph" w:customStyle="1" w:styleId="925D719B526847DF9888AB409B5C889E">
    <w:name w:val="925D719B526847DF9888AB409B5C889E"/>
  </w:style>
  <w:style w:type="paragraph" w:customStyle="1" w:styleId="00D094644AE6492789F21464F85D5010">
    <w:name w:val="00D094644AE6492789F21464F85D5010"/>
  </w:style>
  <w:style w:type="paragraph" w:customStyle="1" w:styleId="9DA4D8FAB6BD4C93AAB7265EB8A27248">
    <w:name w:val="9DA4D8FAB6BD4C93AAB7265EB8A27248"/>
  </w:style>
  <w:style w:type="paragraph" w:customStyle="1" w:styleId="DA74AC966EAA44EBA38D5BC8B37478FF">
    <w:name w:val="DA74AC966EAA44EBA38D5BC8B37478FF"/>
  </w:style>
  <w:style w:type="character" w:customStyle="1" w:styleId="Sinnegrita">
    <w:name w:val="Sin negrita"/>
    <w:uiPriority w:val="1"/>
    <w:qFormat/>
    <w:rsid w:val="00D12E1F"/>
    <w:rPr>
      <w:b/>
    </w:rPr>
  </w:style>
  <w:style w:type="paragraph" w:customStyle="1" w:styleId="5046C4372D114106BC5387E16F9E65EC">
    <w:name w:val="5046C4372D114106BC5387E16F9E65EC"/>
  </w:style>
  <w:style w:type="paragraph" w:customStyle="1" w:styleId="7BAD57415D9447DBBA4CB340CCA1636C">
    <w:name w:val="7BAD57415D9447DBBA4CB340CCA1636C"/>
  </w:style>
  <w:style w:type="paragraph" w:customStyle="1" w:styleId="49AF422869AC49EDAEA327B73BFA7778">
    <w:name w:val="49AF422869AC49EDAEA327B73BFA7778"/>
  </w:style>
  <w:style w:type="paragraph" w:customStyle="1" w:styleId="24D5207F4C6C4D91A9FF6E564E25FFEC">
    <w:name w:val="24D5207F4C6C4D91A9FF6E564E25FFEC"/>
  </w:style>
  <w:style w:type="paragraph" w:customStyle="1" w:styleId="E4F4E19FA3A9401ABDA6FA1C6B9B04F4">
    <w:name w:val="E4F4E19FA3A9401ABDA6FA1C6B9B04F4"/>
  </w:style>
  <w:style w:type="paragraph" w:customStyle="1" w:styleId="27AA2C8E319E46A689A0FEC46440B5EB">
    <w:name w:val="27AA2C8E319E46A689A0FEC46440B5EB"/>
  </w:style>
  <w:style w:type="paragraph" w:customStyle="1" w:styleId="F5AF5A41813B41FB95753371C09B8CBC">
    <w:name w:val="F5AF5A41813B41FB95753371C09B8CBC"/>
  </w:style>
  <w:style w:type="paragraph" w:customStyle="1" w:styleId="381ACCE6A14449A7BC824F34777AFB2B">
    <w:name w:val="381ACCE6A14449A7BC824F34777AFB2B"/>
  </w:style>
  <w:style w:type="paragraph" w:customStyle="1" w:styleId="AF5B41B385A44B749E23C06B34C2544B">
    <w:name w:val="AF5B41B385A44B749E23C06B34C2544B"/>
    <w:rsid w:val="00D12E1F"/>
  </w:style>
  <w:style w:type="paragraph" w:customStyle="1" w:styleId="CDFF301AC1E24E03BFC8982D3DB9F1D8">
    <w:name w:val="CDFF301AC1E24E03BFC8982D3DB9F1D8"/>
    <w:rsid w:val="00D12E1F"/>
  </w:style>
  <w:style w:type="paragraph" w:customStyle="1" w:styleId="B4970F8FE6124DE49AC7FBCD24255384">
    <w:name w:val="B4970F8FE6124DE49AC7FBCD24255384"/>
    <w:rsid w:val="00D12E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7BEA405-C21D-4541-B373-619FB65B5B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88FD28-7E3F-4551-97F2-4B1D7754F1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09BB9F-A27B-455D-9188-52C1696DB863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de gerente de oficina para ATS</Template>
  <TotalTime>0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2024-05-01T16:56:00Z</dcterms:created>
  <dcterms:modified xsi:type="dcterms:W3CDTF">2024-05-01T21:03:00Z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